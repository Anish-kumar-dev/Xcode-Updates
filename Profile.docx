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6A8A79B" w14:textId="77777777" w:rsidR="006D0435" w:rsidRPr="00991E00" w:rsidRDefault="00EB593E">
      <w:pPr>
        <w:pStyle w:val="Heading1"/>
        <w:rPr>
          <w:rFonts w:ascii="Calibri" w:hAnsi="Calibri"/>
        </w:rPr>
      </w:pPr>
      <w:r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8752" behindDoc="0" locked="0" layoutInCell="1" allowOverlap="1" wp14:anchorId="734B86AB" wp14:editId="2771E670">
                <wp:simplePos x="0" y="0"/>
                <wp:positionH relativeFrom="column">
                  <wp:posOffset>4720590</wp:posOffset>
                </wp:positionH>
                <wp:positionV relativeFrom="paragraph">
                  <wp:posOffset>-934085</wp:posOffset>
                </wp:positionV>
                <wp:extent cx="1642745" cy="2133600"/>
                <wp:effectExtent l="0" t="0" r="33655" b="25400"/>
                <wp:wrapNone/>
                <wp:docPr id="1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745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6E72D" w14:textId="77777777" w:rsidR="006722AB" w:rsidRDefault="006722AB"/>
                          <w:p w14:paraId="2A8F8596" w14:textId="5242F1DA" w:rsidR="006722AB" w:rsidRDefault="006722AB">
                            <w:bookmarkStart w:id="0" w:name="_GoBack"/>
                            <w:bookmarkEnd w:id="0"/>
                          </w:p>
                          <w:p w14:paraId="5F0495F8" w14:textId="77777777" w:rsidR="006722AB" w:rsidRDefault="006722AB"/>
                          <w:p w14:paraId="4DFA3A10" w14:textId="77777777" w:rsidR="006722AB" w:rsidRDefault="006722AB"/>
                          <w:p w14:paraId="13925207" w14:textId="77777777" w:rsidR="006722AB" w:rsidRDefault="006722AB">
                            <w:pPr>
                              <w:rPr>
                                <w:shd w:val="clear" w:color="auto" w:fill="FFFF00"/>
                              </w:rPr>
                            </w:pPr>
                            <w:r>
                              <w:rPr>
                                <w:shd w:val="clear" w:color="auto" w:fill="FFFF00"/>
                              </w:rPr>
                              <w:t>Insert picture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1.7pt;margin-top:-73.5pt;width:129.35pt;height:168pt;z-index:25165875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" strokeweight=".5pt">
                <v:textbox inset="7.45pt,3.85pt,7.45pt,3.85pt">
                  <w:txbxContent>
                    <w:p w14:paraId="5676E72D" w14:textId="77777777" w:rsidR="006722AB" w:rsidRDefault="006722AB"/>
                    <w:p w14:paraId="2A8F8596" w14:textId="5242F1DA" w:rsidR="006722AB" w:rsidRDefault="006722AB">
                      <w:bookmarkStart w:id="1" w:name="_GoBack"/>
                      <w:bookmarkEnd w:id="1"/>
                    </w:p>
                    <w:p w14:paraId="5F0495F8" w14:textId="77777777" w:rsidR="006722AB" w:rsidRDefault="006722AB"/>
                    <w:p w14:paraId="4DFA3A10" w14:textId="77777777" w:rsidR="006722AB" w:rsidRDefault="006722AB"/>
                    <w:p w14:paraId="13925207" w14:textId="77777777" w:rsidR="006722AB" w:rsidRDefault="006722AB">
                      <w:pPr>
                        <w:rPr>
                          <w:shd w:val="clear" w:color="auto" w:fill="FFFF00"/>
                        </w:rPr>
                      </w:pPr>
                      <w:r>
                        <w:rPr>
                          <w:shd w:val="clear" w:color="auto" w:fill="FFFF00"/>
                        </w:rPr>
                        <w:t>Insert picture</w:t>
                      </w:r>
                    </w:p>
                  </w:txbxContent>
                </v:textbox>
              </v:shape>
            </w:pict>
          </mc:Fallback>
        </mc:AlternateContent>
      </w:r>
      <w:r w:rsidR="006D0435" w:rsidRPr="00991E00">
        <w:rPr>
          <w:rFonts w:ascii="Calibri" w:hAnsi="Calibri"/>
        </w:rPr>
        <w:t>Consultant Profile</w:t>
      </w:r>
    </w:p>
    <w:p w14:paraId="0F329DF5" w14:textId="2D4F5C04" w:rsidR="006D0435" w:rsidRPr="00991E00" w:rsidRDefault="006D0435">
      <w:pPr>
        <w:pStyle w:val="Heading2"/>
        <w:rPr>
          <w:rFonts w:ascii="Calibri" w:hAnsi="Calibri"/>
        </w:rPr>
      </w:pPr>
      <w:r w:rsidRPr="00991E00">
        <w:rPr>
          <w:rFonts w:ascii="Calibri" w:hAnsi="Calibri"/>
        </w:rPr>
        <w:t>&lt;</w:t>
      </w:r>
      <w:r w:rsidR="00A33EC9">
        <w:rPr>
          <w:rFonts w:ascii="Calibri" w:hAnsi="Calibri"/>
        </w:rPr>
        <w:t>Name</w:t>
      </w:r>
      <w:r w:rsidRPr="00991E00">
        <w:rPr>
          <w:rFonts w:ascii="Calibri" w:hAnsi="Calibri"/>
        </w:rPr>
        <w:t>&gt;</w:t>
      </w:r>
    </w:p>
    <w:p w14:paraId="23E28B44" w14:textId="77777777" w:rsidR="006D0435" w:rsidRPr="00991E00" w:rsidRDefault="00EB593E">
      <w:pPr>
        <w:pStyle w:val="Heading2"/>
        <w:rPr>
          <w:rFonts w:ascii="Calibri" w:hAnsi="Calibri"/>
        </w:rPr>
      </w:pPr>
      <w:r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414D4F" wp14:editId="083FD2D4">
                <wp:simplePos x="0" y="0"/>
                <wp:positionH relativeFrom="column">
                  <wp:posOffset>3811270</wp:posOffset>
                </wp:positionH>
                <wp:positionV relativeFrom="paragraph">
                  <wp:posOffset>375920</wp:posOffset>
                </wp:positionV>
                <wp:extent cx="2743200" cy="7048500"/>
                <wp:effectExtent l="127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704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80574" w14:textId="00ADB539" w:rsidR="006722AB" w:rsidRPr="00B262A5" w:rsidRDefault="00A33EC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Name</w:t>
                            </w:r>
                          </w:p>
                          <w:p w14:paraId="38F5DD07" w14:textId="6AB5E33D" w:rsidR="006722AB" w:rsidRPr="00B262A5" w:rsidRDefault="00A33EC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DD-MM-YYYY</w:t>
                            </w:r>
                          </w:p>
                          <w:p w14:paraId="4B2D1DA0" w14:textId="77777777" w:rsidR="006722AB" w:rsidRDefault="006722AB"/>
                          <w:p w14:paraId="1CD652ED" w14:textId="77777777" w:rsidR="006722AB" w:rsidRDefault="006722AB"/>
                          <w:p w14:paraId="653812BB" w14:textId="77777777" w:rsidR="006722AB" w:rsidRPr="00B262A5" w:rsidRDefault="006722AB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262A5">
                              <w:rPr>
                                <w:b/>
                                <w:sz w:val="24"/>
                                <w:szCs w:val="24"/>
                              </w:rPr>
                              <w:t>Educational Qualifications</w:t>
                            </w:r>
                          </w:p>
                          <w:p w14:paraId="33337876" w14:textId="77777777" w:rsidR="006722AB" w:rsidRDefault="006722AB" w:rsidP="00B262A5"/>
                          <w:p w14:paraId="58A10941" w14:textId="518C6B30" w:rsidR="006722AB" w:rsidRPr="00EB593E" w:rsidRDefault="006722AB" w:rsidP="00B262A5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</w:pP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Bac</w:t>
                            </w:r>
                            <w:r w:rsidR="00A04156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helor Of Engineering (B.E), YYYY</w:t>
                            </w:r>
                          </w:p>
                          <w:p w14:paraId="34ECD9E8" w14:textId="45FA7DB0" w:rsidR="006722AB" w:rsidRPr="00EB593E" w:rsidRDefault="006722AB" w:rsidP="00B262A5">
                            <w:pPr>
                              <w:ind w:left="720"/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U</w:t>
                            </w:r>
                            <w:r w:rsidR="00A04156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niversity</w:t>
                            </w: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04156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College Name,</w:t>
                            </w: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 xml:space="preserve"> Karnataka.</w:t>
                            </w:r>
                            <w:proofErr w:type="gramEnd"/>
                          </w:p>
                          <w:p w14:paraId="7D706435" w14:textId="78A3714F" w:rsidR="006722AB" w:rsidRPr="00EB593E" w:rsidRDefault="006722AB" w:rsidP="00B262A5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</w:pP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12</w:t>
                            </w: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04156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YYYY, college name</w:t>
                            </w: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BC137AB" w14:textId="28E89F57" w:rsidR="006722AB" w:rsidRPr="00EB593E" w:rsidRDefault="006722AB" w:rsidP="00B262A5">
                            <w:pPr>
                              <w:numPr>
                                <w:ilvl w:val="0"/>
                                <w:numId w:val="6"/>
                              </w:numPr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</w:pP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10</w:t>
                            </w: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04156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YYYY</w:t>
                            </w: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04156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School Address</w:t>
                            </w: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E81830D" w14:textId="77777777" w:rsidR="006722AB" w:rsidRDefault="006722AB" w:rsidP="00B262A5"/>
                          <w:p w14:paraId="698D3AB9" w14:textId="77777777" w:rsidR="006722AB" w:rsidRDefault="006722AB" w:rsidP="00B262A5"/>
                          <w:p w14:paraId="6A12C377" w14:textId="77777777" w:rsidR="006722AB" w:rsidRDefault="006722AB" w:rsidP="00B262A5"/>
                          <w:p w14:paraId="6CE19A86" w14:textId="77777777" w:rsidR="006722AB" w:rsidRPr="00EB593E" w:rsidRDefault="006722AB" w:rsidP="00B262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B593E">
                              <w:rPr>
                                <w:b/>
                                <w:sz w:val="24"/>
                                <w:szCs w:val="24"/>
                              </w:rPr>
                              <w:t>Courses</w:t>
                            </w:r>
                          </w:p>
                          <w:p w14:paraId="25F1EEE8" w14:textId="77777777" w:rsidR="006722AB" w:rsidRPr="00EB593E" w:rsidRDefault="006722AB" w:rsidP="00B262A5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</w:pP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Advanced C.</w:t>
                            </w:r>
                          </w:p>
                          <w:p w14:paraId="4D67073B" w14:textId="77777777" w:rsidR="006722AB" w:rsidRPr="00EB593E" w:rsidRDefault="006722AB" w:rsidP="00B262A5">
                            <w:pPr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</w:pP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Unix.</w:t>
                            </w:r>
                          </w:p>
                          <w:p w14:paraId="048D512E" w14:textId="77777777" w:rsidR="006722AB" w:rsidRDefault="006722AB" w:rsidP="00B262A5"/>
                          <w:p w14:paraId="3C701705" w14:textId="77777777" w:rsidR="006722AB" w:rsidRDefault="006722AB" w:rsidP="00B262A5"/>
                          <w:p w14:paraId="332FF555" w14:textId="77777777" w:rsidR="006722AB" w:rsidRPr="00EB593E" w:rsidRDefault="006722AB" w:rsidP="00B262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B593E">
                              <w:rPr>
                                <w:b/>
                                <w:sz w:val="24"/>
                                <w:szCs w:val="24"/>
                              </w:rPr>
                              <w:t>Language Skills</w:t>
                            </w:r>
                          </w:p>
                          <w:p w14:paraId="51E3818A" w14:textId="77777777" w:rsidR="006722AB" w:rsidRPr="00EB593E" w:rsidRDefault="006722AB" w:rsidP="00B262A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</w:pP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Kannada – mother tongue.</w:t>
                            </w:r>
                          </w:p>
                          <w:p w14:paraId="1FED65CC" w14:textId="77777777" w:rsidR="006722AB" w:rsidRPr="00EB593E" w:rsidRDefault="006722AB" w:rsidP="00B262A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</w:pP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English – fluent.</w:t>
                            </w:r>
                          </w:p>
                          <w:p w14:paraId="716714B4" w14:textId="77777777" w:rsidR="006722AB" w:rsidRPr="00EB593E" w:rsidRDefault="006722AB" w:rsidP="00B262A5">
                            <w:pPr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</w:pP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Hindi</w:t>
                            </w: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ab/>
                              <w:t>- Read &amp; write.</w:t>
                            </w:r>
                          </w:p>
                          <w:p w14:paraId="1A92362D" w14:textId="77777777" w:rsidR="006722AB" w:rsidRDefault="006722AB" w:rsidP="00B262A5"/>
                          <w:p w14:paraId="76352EB1" w14:textId="77777777" w:rsidR="006722AB" w:rsidRPr="00EB593E" w:rsidRDefault="006722AB" w:rsidP="00B262A5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B593E">
                              <w:rPr>
                                <w:b/>
                                <w:sz w:val="24"/>
                                <w:szCs w:val="24"/>
                              </w:rPr>
                              <w:t>Private</w:t>
                            </w:r>
                          </w:p>
                          <w:p w14:paraId="714D2E0A" w14:textId="77777777" w:rsidR="006722AB" w:rsidRPr="00EB593E" w:rsidRDefault="006722AB" w:rsidP="00B262A5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</w:pP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Family: Single</w:t>
                            </w:r>
                          </w:p>
                          <w:p w14:paraId="38EC2BA5" w14:textId="77777777" w:rsidR="006722AB" w:rsidRPr="00EB593E" w:rsidRDefault="006722AB" w:rsidP="00B262A5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</w:pP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Music: Melody</w:t>
                            </w:r>
                          </w:p>
                          <w:p w14:paraId="57533614" w14:textId="77777777" w:rsidR="006722AB" w:rsidRPr="00EB593E" w:rsidRDefault="006722AB" w:rsidP="00B262A5">
                            <w:pPr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</w:pPr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 xml:space="preserve">Sports: </w:t>
                            </w:r>
                            <w:proofErr w:type="spellStart"/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Kho</w:t>
                            </w:r>
                            <w:proofErr w:type="spellEnd"/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>Kho</w:t>
                            </w:r>
                            <w:proofErr w:type="spellEnd"/>
                            <w:r w:rsidRPr="00EB593E">
                              <w:rPr>
                                <w:rFonts w:ascii="Times" w:hAnsi="Times"/>
                                <w:i/>
                                <w:sz w:val="24"/>
                                <w:szCs w:val="24"/>
                              </w:rPr>
                              <w:t xml:space="preserve">, Chess, Carom, Football, Cricket.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00.1pt;margin-top:29.6pt;width:3in;height:55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" filled="f" stroked="f">
                <v:textbox inset=",7.2pt,,7.2pt">
                  <w:txbxContent>
                    <w:p w14:paraId="0FF80574" w14:textId="00ADB539" w:rsidR="006722AB" w:rsidRPr="00B262A5" w:rsidRDefault="00A33EC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Name</w:t>
                      </w:r>
                    </w:p>
                    <w:p w14:paraId="38F5DD07" w14:textId="6AB5E33D" w:rsidR="006722AB" w:rsidRPr="00B262A5" w:rsidRDefault="00A33EC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DD-MM-YYYY</w:t>
                      </w:r>
                    </w:p>
                    <w:p w14:paraId="4B2D1DA0" w14:textId="77777777" w:rsidR="006722AB" w:rsidRDefault="006722AB"/>
                    <w:p w14:paraId="1CD652ED" w14:textId="77777777" w:rsidR="006722AB" w:rsidRDefault="006722AB"/>
                    <w:p w14:paraId="653812BB" w14:textId="77777777" w:rsidR="006722AB" w:rsidRPr="00B262A5" w:rsidRDefault="006722AB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B262A5">
                        <w:rPr>
                          <w:b/>
                          <w:sz w:val="24"/>
                          <w:szCs w:val="24"/>
                        </w:rPr>
                        <w:t>Educational Qualifications</w:t>
                      </w:r>
                    </w:p>
                    <w:p w14:paraId="33337876" w14:textId="77777777" w:rsidR="006722AB" w:rsidRDefault="006722AB" w:rsidP="00B262A5"/>
                    <w:p w14:paraId="58A10941" w14:textId="518C6B30" w:rsidR="006722AB" w:rsidRPr="00EB593E" w:rsidRDefault="006722AB" w:rsidP="00B262A5">
                      <w:pPr>
                        <w:numPr>
                          <w:ilvl w:val="0"/>
                          <w:numId w:val="6"/>
                        </w:numPr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</w:pP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Bac</w:t>
                      </w:r>
                      <w:r w:rsidR="00A04156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helor Of Engineering (B.E), YYYY</w:t>
                      </w:r>
                    </w:p>
                    <w:p w14:paraId="34ECD9E8" w14:textId="45FA7DB0" w:rsidR="006722AB" w:rsidRPr="00EB593E" w:rsidRDefault="006722AB" w:rsidP="00B262A5">
                      <w:pPr>
                        <w:ind w:left="720"/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</w:pPr>
                      <w:proofErr w:type="gramStart"/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U</w:t>
                      </w:r>
                      <w:r w:rsidR="00A04156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niversity</w:t>
                      </w: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 xml:space="preserve">, </w:t>
                      </w:r>
                      <w:r w:rsidR="00A04156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College Name,</w:t>
                      </w: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 xml:space="preserve"> Karnataka.</w:t>
                      </w:r>
                      <w:proofErr w:type="gramEnd"/>
                    </w:p>
                    <w:p w14:paraId="7D706435" w14:textId="78A3714F" w:rsidR="006722AB" w:rsidRPr="00EB593E" w:rsidRDefault="006722AB" w:rsidP="00B262A5">
                      <w:pPr>
                        <w:numPr>
                          <w:ilvl w:val="0"/>
                          <w:numId w:val="6"/>
                        </w:numPr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</w:pP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12</w:t>
                      </w: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 xml:space="preserve">, </w:t>
                      </w:r>
                      <w:r w:rsidR="00A04156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YYYY, college name</w:t>
                      </w: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.</w:t>
                      </w:r>
                    </w:p>
                    <w:p w14:paraId="5BC137AB" w14:textId="28E89F57" w:rsidR="006722AB" w:rsidRPr="00EB593E" w:rsidRDefault="006722AB" w:rsidP="00B262A5">
                      <w:pPr>
                        <w:numPr>
                          <w:ilvl w:val="0"/>
                          <w:numId w:val="6"/>
                        </w:numPr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</w:pP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10</w:t>
                      </w: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 xml:space="preserve">, </w:t>
                      </w:r>
                      <w:r w:rsidR="00A04156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YYYY</w:t>
                      </w: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 xml:space="preserve">, </w:t>
                      </w:r>
                      <w:r w:rsidR="00A04156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School Address</w:t>
                      </w: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.</w:t>
                      </w:r>
                    </w:p>
                    <w:p w14:paraId="1E81830D" w14:textId="77777777" w:rsidR="006722AB" w:rsidRDefault="006722AB" w:rsidP="00B262A5"/>
                    <w:p w14:paraId="698D3AB9" w14:textId="77777777" w:rsidR="006722AB" w:rsidRDefault="006722AB" w:rsidP="00B262A5"/>
                    <w:p w14:paraId="6A12C377" w14:textId="77777777" w:rsidR="006722AB" w:rsidRDefault="006722AB" w:rsidP="00B262A5"/>
                    <w:p w14:paraId="6CE19A86" w14:textId="77777777" w:rsidR="006722AB" w:rsidRPr="00EB593E" w:rsidRDefault="006722AB" w:rsidP="00B262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B593E">
                        <w:rPr>
                          <w:b/>
                          <w:sz w:val="24"/>
                          <w:szCs w:val="24"/>
                        </w:rPr>
                        <w:t>Courses</w:t>
                      </w:r>
                    </w:p>
                    <w:p w14:paraId="25F1EEE8" w14:textId="77777777" w:rsidR="006722AB" w:rsidRPr="00EB593E" w:rsidRDefault="006722AB" w:rsidP="00B262A5">
                      <w:pPr>
                        <w:numPr>
                          <w:ilvl w:val="0"/>
                          <w:numId w:val="7"/>
                        </w:numPr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</w:pP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Advanced C.</w:t>
                      </w:r>
                    </w:p>
                    <w:p w14:paraId="4D67073B" w14:textId="77777777" w:rsidR="006722AB" w:rsidRPr="00EB593E" w:rsidRDefault="006722AB" w:rsidP="00B262A5">
                      <w:pPr>
                        <w:numPr>
                          <w:ilvl w:val="0"/>
                          <w:numId w:val="7"/>
                        </w:numPr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</w:pP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Unix.</w:t>
                      </w:r>
                    </w:p>
                    <w:p w14:paraId="048D512E" w14:textId="77777777" w:rsidR="006722AB" w:rsidRDefault="006722AB" w:rsidP="00B262A5"/>
                    <w:p w14:paraId="3C701705" w14:textId="77777777" w:rsidR="006722AB" w:rsidRDefault="006722AB" w:rsidP="00B262A5"/>
                    <w:p w14:paraId="332FF555" w14:textId="77777777" w:rsidR="006722AB" w:rsidRPr="00EB593E" w:rsidRDefault="006722AB" w:rsidP="00B262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B593E">
                        <w:rPr>
                          <w:b/>
                          <w:sz w:val="24"/>
                          <w:szCs w:val="24"/>
                        </w:rPr>
                        <w:t>Language Skills</w:t>
                      </w:r>
                    </w:p>
                    <w:p w14:paraId="51E3818A" w14:textId="77777777" w:rsidR="006722AB" w:rsidRPr="00EB593E" w:rsidRDefault="006722AB" w:rsidP="00B262A5">
                      <w:pPr>
                        <w:numPr>
                          <w:ilvl w:val="0"/>
                          <w:numId w:val="8"/>
                        </w:numPr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</w:pP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Kannada – mother tongue.</w:t>
                      </w:r>
                    </w:p>
                    <w:p w14:paraId="1FED65CC" w14:textId="77777777" w:rsidR="006722AB" w:rsidRPr="00EB593E" w:rsidRDefault="006722AB" w:rsidP="00B262A5">
                      <w:pPr>
                        <w:numPr>
                          <w:ilvl w:val="0"/>
                          <w:numId w:val="8"/>
                        </w:numPr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</w:pP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English – fluent.</w:t>
                      </w:r>
                    </w:p>
                    <w:p w14:paraId="716714B4" w14:textId="77777777" w:rsidR="006722AB" w:rsidRPr="00EB593E" w:rsidRDefault="006722AB" w:rsidP="00B262A5">
                      <w:pPr>
                        <w:numPr>
                          <w:ilvl w:val="0"/>
                          <w:numId w:val="8"/>
                        </w:numPr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</w:pP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Hindi</w:t>
                      </w: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ab/>
                        <w:t>- Read &amp; write.</w:t>
                      </w:r>
                    </w:p>
                    <w:p w14:paraId="1A92362D" w14:textId="77777777" w:rsidR="006722AB" w:rsidRDefault="006722AB" w:rsidP="00B262A5"/>
                    <w:p w14:paraId="76352EB1" w14:textId="77777777" w:rsidR="006722AB" w:rsidRPr="00EB593E" w:rsidRDefault="006722AB" w:rsidP="00B262A5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EB593E">
                        <w:rPr>
                          <w:b/>
                          <w:sz w:val="24"/>
                          <w:szCs w:val="24"/>
                        </w:rPr>
                        <w:t>Private</w:t>
                      </w:r>
                    </w:p>
                    <w:p w14:paraId="714D2E0A" w14:textId="77777777" w:rsidR="006722AB" w:rsidRPr="00EB593E" w:rsidRDefault="006722AB" w:rsidP="00B262A5">
                      <w:pPr>
                        <w:numPr>
                          <w:ilvl w:val="0"/>
                          <w:numId w:val="9"/>
                        </w:numPr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</w:pP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Family: Single</w:t>
                      </w:r>
                    </w:p>
                    <w:p w14:paraId="38EC2BA5" w14:textId="77777777" w:rsidR="006722AB" w:rsidRPr="00EB593E" w:rsidRDefault="006722AB" w:rsidP="00B262A5">
                      <w:pPr>
                        <w:numPr>
                          <w:ilvl w:val="0"/>
                          <w:numId w:val="9"/>
                        </w:numPr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</w:pP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Music: Melody</w:t>
                      </w:r>
                    </w:p>
                    <w:p w14:paraId="57533614" w14:textId="77777777" w:rsidR="006722AB" w:rsidRPr="00EB593E" w:rsidRDefault="006722AB" w:rsidP="00B262A5">
                      <w:pPr>
                        <w:numPr>
                          <w:ilvl w:val="0"/>
                          <w:numId w:val="9"/>
                        </w:numPr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</w:pPr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 xml:space="preserve">Sports: </w:t>
                      </w:r>
                      <w:proofErr w:type="spellStart"/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Kho</w:t>
                      </w:r>
                      <w:proofErr w:type="spellEnd"/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>Kho</w:t>
                      </w:r>
                      <w:proofErr w:type="spellEnd"/>
                      <w:r w:rsidRPr="00EB593E">
                        <w:rPr>
                          <w:rFonts w:ascii="Times" w:hAnsi="Times"/>
                          <w:i/>
                          <w:sz w:val="24"/>
                          <w:szCs w:val="24"/>
                        </w:rPr>
                        <w:t xml:space="preserve">, Chess, Carom, Football, Cricket.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505804F" w14:textId="77777777" w:rsidR="006D0435" w:rsidRPr="00991E00" w:rsidRDefault="00EB593E">
      <w:pPr>
        <w:rPr>
          <w:rFonts w:ascii="Calibri" w:hAnsi="Calibri"/>
        </w:rPr>
      </w:pPr>
      <w:r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87BDB3" wp14:editId="598535B9">
                <wp:simplePos x="0" y="0"/>
                <wp:positionH relativeFrom="column">
                  <wp:posOffset>-4445</wp:posOffset>
                </wp:positionH>
                <wp:positionV relativeFrom="paragraph">
                  <wp:posOffset>101600</wp:posOffset>
                </wp:positionV>
                <wp:extent cx="3728085" cy="0"/>
                <wp:effectExtent l="46355" t="50800" r="60960" b="63500"/>
                <wp:wrapNone/>
                <wp:docPr id="1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808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8pt" to="293.25pt,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" strokeweight=".26mm">
                <v:stroke joinstyle="miter"/>
                <v:shadow opacity="49150f"/>
              </v:line>
            </w:pict>
          </mc:Fallback>
        </mc:AlternateContent>
      </w:r>
    </w:p>
    <w:p w14:paraId="7F18231F" w14:textId="1C951892" w:rsidR="006D0435" w:rsidRPr="00991E00" w:rsidRDefault="00A33EC9">
      <w:pPr>
        <w:rPr>
          <w:rFonts w:ascii="Calibri" w:hAnsi="Calibri"/>
        </w:rPr>
      </w:pPr>
      <w:r>
        <w:rPr>
          <w:rFonts w:ascii="Calibri" w:hAnsi="Calibri"/>
        </w:rPr>
        <w:t>&lt;Name&gt;</w:t>
      </w:r>
      <w:r w:rsidR="00EB593E" w:rsidRPr="00991E00">
        <w:rPr>
          <w:rFonts w:ascii="Calibri" w:hAnsi="Calibri"/>
        </w:rPr>
        <w:t xml:space="preserve"> is</w:t>
      </w:r>
      <w:r w:rsidR="006D0435" w:rsidRPr="00991E00">
        <w:rPr>
          <w:rFonts w:ascii="Calibri" w:hAnsi="Calibri"/>
        </w:rPr>
        <w:t xml:space="preserve"> a Self – motivated individual with good communication </w:t>
      </w:r>
      <w:r w:rsidR="00EB593E" w:rsidRPr="00991E00">
        <w:rPr>
          <w:rFonts w:ascii="Calibri" w:hAnsi="Calibri"/>
        </w:rPr>
        <w:t>Skills,</w:t>
      </w:r>
      <w:r w:rsidR="006D0435" w:rsidRPr="00991E00">
        <w:rPr>
          <w:rFonts w:ascii="Calibri" w:hAnsi="Calibri"/>
        </w:rPr>
        <w:t xml:space="preserve"> Proactive, optimistic and willing to assume responsibilities.</w:t>
      </w:r>
    </w:p>
    <w:p w14:paraId="5C0866F4" w14:textId="403FCD88" w:rsidR="006D0435" w:rsidRPr="00991E00" w:rsidRDefault="00A33EC9">
      <w:pPr>
        <w:rPr>
          <w:rFonts w:ascii="Calibri" w:hAnsi="Calibri"/>
        </w:rPr>
      </w:pPr>
      <w:r>
        <w:rPr>
          <w:rFonts w:ascii="Calibri" w:hAnsi="Calibri"/>
        </w:rPr>
        <w:t>&lt;Name&gt;</w:t>
      </w:r>
      <w:r w:rsidRPr="00991E00">
        <w:rPr>
          <w:rFonts w:ascii="Calibri" w:hAnsi="Calibri"/>
        </w:rPr>
        <w:t xml:space="preserve"> </w:t>
      </w:r>
      <w:r w:rsidR="006D0435" w:rsidRPr="00991E00">
        <w:rPr>
          <w:rFonts w:ascii="Calibri" w:hAnsi="Calibri"/>
        </w:rPr>
        <w:t>is capable of working independently, lead or work within a team environment.</w:t>
      </w:r>
    </w:p>
    <w:p w14:paraId="496280DF" w14:textId="631F74C8" w:rsidR="006D0435" w:rsidRPr="00991E00" w:rsidRDefault="00A33EC9">
      <w:pPr>
        <w:rPr>
          <w:rFonts w:ascii="Calibri" w:hAnsi="Calibri"/>
        </w:rPr>
      </w:pPr>
      <w:r>
        <w:rPr>
          <w:rFonts w:ascii="Calibri" w:hAnsi="Calibri"/>
        </w:rPr>
        <w:t>&lt;Name&gt;</w:t>
      </w:r>
      <w:r w:rsidRPr="00991E00">
        <w:rPr>
          <w:rFonts w:ascii="Calibri" w:hAnsi="Calibri"/>
        </w:rPr>
        <w:t xml:space="preserve"> </w:t>
      </w:r>
      <w:r w:rsidR="006D0435" w:rsidRPr="00991E00">
        <w:rPr>
          <w:rFonts w:ascii="Calibri" w:hAnsi="Calibri"/>
        </w:rPr>
        <w:t xml:space="preserve">capable of handling pressure during the hectic schedules of projects. </w:t>
      </w:r>
    </w:p>
    <w:p w14:paraId="62F6C9DE" w14:textId="77777777" w:rsidR="006D0435" w:rsidRPr="00991E00" w:rsidRDefault="00EB593E">
      <w:pPr>
        <w:rPr>
          <w:rFonts w:ascii="Calibri" w:hAnsi="Calibri"/>
        </w:rPr>
      </w:pPr>
      <w:r>
        <w:rPr>
          <w:rFonts w:ascii="Calibri" w:hAnsi="Calibri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66ACECD" wp14:editId="2A8C6B16">
                <wp:simplePos x="0" y="0"/>
                <wp:positionH relativeFrom="column">
                  <wp:posOffset>0</wp:posOffset>
                </wp:positionH>
                <wp:positionV relativeFrom="paragraph">
                  <wp:posOffset>88900</wp:posOffset>
                </wp:positionV>
                <wp:extent cx="3728085" cy="0"/>
                <wp:effectExtent l="50800" t="50800" r="69215" b="6350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808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pt" to="293.55pt,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" strokeweight=".26mm">
                <v:stroke joinstyle="miter"/>
                <v:shadow opacity="49150f"/>
              </v:line>
            </w:pict>
          </mc:Fallback>
        </mc:AlternateContent>
      </w:r>
    </w:p>
    <w:p w14:paraId="30AB4834" w14:textId="77777777" w:rsidR="006D0435" w:rsidRPr="00991E00" w:rsidRDefault="006D0435">
      <w:pPr>
        <w:pStyle w:val="Heading3"/>
        <w:rPr>
          <w:rFonts w:ascii="Calibri" w:hAnsi="Calibri"/>
        </w:rPr>
      </w:pPr>
      <w:r w:rsidRPr="00991E00">
        <w:rPr>
          <w:rFonts w:ascii="Calibri" w:hAnsi="Calibri"/>
        </w:rPr>
        <w:t>Skills</w:t>
      </w:r>
    </w:p>
    <w:p w14:paraId="4D4FCD8E" w14:textId="5EDB7C3A" w:rsidR="006D0435" w:rsidRPr="00EB593E" w:rsidRDefault="006D0435">
      <w:pPr>
        <w:pStyle w:val="Punktlistatext"/>
        <w:rPr>
          <w:rFonts w:cs="Arial"/>
          <w:i/>
          <w:sz w:val="24"/>
          <w:szCs w:val="24"/>
        </w:rPr>
      </w:pPr>
    </w:p>
    <w:p w14:paraId="098DABE3" w14:textId="77777777" w:rsidR="006D0435" w:rsidRPr="00991E00" w:rsidRDefault="006D0435">
      <w:pPr>
        <w:rPr>
          <w:rFonts w:ascii="Calibri" w:hAnsi="Calibri"/>
        </w:rPr>
      </w:pPr>
    </w:p>
    <w:p w14:paraId="1B07DB24" w14:textId="77777777" w:rsidR="006D0435" w:rsidRPr="00991E00" w:rsidRDefault="006D0435">
      <w:pPr>
        <w:pStyle w:val="Heading3"/>
        <w:rPr>
          <w:rFonts w:ascii="Calibri" w:hAnsi="Calibri"/>
        </w:rPr>
      </w:pPr>
      <w:r w:rsidRPr="00991E00">
        <w:rPr>
          <w:rFonts w:ascii="Calibri" w:hAnsi="Calibri"/>
        </w:rPr>
        <w:t>Assignments and Dates</w:t>
      </w:r>
    </w:p>
    <w:p w14:paraId="176EA5FC" w14:textId="77777777" w:rsidR="00991E00" w:rsidRPr="00991E00" w:rsidRDefault="00991E00" w:rsidP="00991E00">
      <w:pPr>
        <w:pStyle w:val="Heading4"/>
        <w:rPr>
          <w:rFonts w:ascii="Calibri" w:hAnsi="Calibri"/>
          <w:sz w:val="28"/>
          <w:szCs w:val="28"/>
        </w:rPr>
      </w:pPr>
      <w:r w:rsidRPr="00991E00">
        <w:rPr>
          <w:rFonts w:ascii="Calibri" w:hAnsi="Calibri"/>
          <w:sz w:val="28"/>
          <w:szCs w:val="28"/>
        </w:rPr>
        <w:t>&lt;Software Engineer&gt; &lt;February 2011&gt; – present</w:t>
      </w:r>
    </w:p>
    <w:p w14:paraId="0AE266FA" w14:textId="4F7D56F7" w:rsidR="00991E00" w:rsidRPr="00991E00" w:rsidRDefault="00991E00" w:rsidP="00991E00">
      <w:pPr>
        <w:rPr>
          <w:rFonts w:ascii="Calibri" w:hAnsi="Calibri"/>
          <w:sz w:val="22"/>
          <w:szCs w:val="22"/>
        </w:rPr>
      </w:pPr>
      <w:r w:rsidRPr="00991E00">
        <w:rPr>
          <w:rFonts w:ascii="Calibri" w:hAnsi="Calibri"/>
          <w:sz w:val="24"/>
          <w:szCs w:val="24"/>
        </w:rPr>
        <w:t>Working as a software developer on</w:t>
      </w:r>
      <w:r w:rsidR="00A33EC9">
        <w:rPr>
          <w:rFonts w:ascii="Calibri" w:hAnsi="Calibri"/>
          <w:sz w:val="24"/>
          <w:szCs w:val="24"/>
        </w:rPr>
        <w:t xml:space="preserve"> &lt;plat form&gt;</w:t>
      </w:r>
      <w:r w:rsidRPr="00991E00">
        <w:rPr>
          <w:rFonts w:ascii="Calibri" w:hAnsi="Calibri"/>
          <w:sz w:val="24"/>
          <w:szCs w:val="24"/>
        </w:rPr>
        <w:t xml:space="preserve"> in </w:t>
      </w:r>
      <w:proofErr w:type="spellStart"/>
      <w:r w:rsidR="00A33EC9">
        <w:rPr>
          <w:rFonts w:ascii="Calibri" w:hAnsi="Calibri"/>
          <w:sz w:val="24"/>
          <w:szCs w:val="24"/>
        </w:rPr>
        <w:t>Brinvents</w:t>
      </w:r>
      <w:proofErr w:type="spellEnd"/>
      <w:r w:rsidR="00A33EC9">
        <w:rPr>
          <w:rFonts w:ascii="Calibri" w:hAnsi="Calibri"/>
          <w:sz w:val="24"/>
          <w:szCs w:val="24"/>
        </w:rPr>
        <w:t xml:space="preserve"> Technologies </w:t>
      </w:r>
      <w:proofErr w:type="spellStart"/>
      <w:r w:rsidR="00A33EC9">
        <w:rPr>
          <w:rFonts w:ascii="Calibri" w:hAnsi="Calibri"/>
          <w:sz w:val="24"/>
          <w:szCs w:val="24"/>
        </w:rPr>
        <w:t>Pvt</w:t>
      </w:r>
      <w:proofErr w:type="spellEnd"/>
      <w:r w:rsidR="00A33EC9">
        <w:rPr>
          <w:rFonts w:ascii="Calibri" w:hAnsi="Calibri"/>
          <w:sz w:val="24"/>
          <w:szCs w:val="24"/>
        </w:rPr>
        <w:t xml:space="preserve"> Ltd</w:t>
      </w:r>
      <w:r w:rsidRPr="00991E00">
        <w:rPr>
          <w:rFonts w:ascii="Calibri" w:hAnsi="Calibri"/>
          <w:sz w:val="22"/>
          <w:szCs w:val="22"/>
        </w:rPr>
        <w:t>.</w:t>
      </w:r>
    </w:p>
    <w:p w14:paraId="2A9541AA" w14:textId="77777777" w:rsidR="00991E00" w:rsidRPr="00991E00" w:rsidRDefault="00991E00" w:rsidP="00991E00">
      <w:pPr>
        <w:pStyle w:val="Heading3"/>
        <w:rPr>
          <w:rFonts w:ascii="Calibri" w:hAnsi="Calibri"/>
        </w:rPr>
      </w:pPr>
      <w:r w:rsidRPr="00991E00">
        <w:rPr>
          <w:rFonts w:ascii="Calibri" w:hAnsi="Calibri"/>
        </w:rPr>
        <w:t>Worked projects</w:t>
      </w:r>
    </w:p>
    <w:p w14:paraId="3B04DD1E" w14:textId="77777777" w:rsidR="00991E00" w:rsidRPr="00991E00" w:rsidRDefault="00991E00" w:rsidP="00991E00">
      <w:pPr>
        <w:rPr>
          <w:rFonts w:ascii="Calibri" w:hAnsi="Calibri"/>
        </w:rPr>
      </w:pPr>
    </w:p>
    <w:p w14:paraId="7CAAC969" w14:textId="5ACEA86B" w:rsidR="00844FCD" w:rsidRPr="00844FCD" w:rsidRDefault="00A33EC9" w:rsidP="00991E00">
      <w:p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Gold Project</w:t>
      </w:r>
    </w:p>
    <w:p w14:paraId="79C499A6" w14:textId="77777777" w:rsidR="00B262A5" w:rsidRDefault="00B262A5" w:rsidP="00991E00"/>
    <w:p w14:paraId="55D20ACA" w14:textId="77777777" w:rsidR="00095E48" w:rsidRDefault="00095E48" w:rsidP="00991E00"/>
    <w:p w14:paraId="24EAA7F2" w14:textId="77777777" w:rsidR="00095E48" w:rsidRDefault="00095E48" w:rsidP="00991E00"/>
    <w:p w14:paraId="5939C1EF" w14:textId="77777777" w:rsidR="00095E48" w:rsidRDefault="00095E48" w:rsidP="00991E00"/>
    <w:p w14:paraId="17D1D18E" w14:textId="77777777" w:rsidR="00095E48" w:rsidRDefault="00095E48" w:rsidP="00991E00"/>
    <w:p w14:paraId="6761055B" w14:textId="77777777" w:rsidR="00095E48" w:rsidRDefault="00095E48" w:rsidP="00991E00"/>
    <w:p w14:paraId="10176CEC" w14:textId="77777777" w:rsidR="00095E48" w:rsidRDefault="00095E48" w:rsidP="00991E00"/>
    <w:p w14:paraId="6DBA4CAF" w14:textId="77777777" w:rsidR="00095E48" w:rsidRDefault="00095E48" w:rsidP="00991E00"/>
    <w:p w14:paraId="1F1CC332" w14:textId="77777777" w:rsidR="00095E48" w:rsidRDefault="00095E48" w:rsidP="00991E00"/>
    <w:p w14:paraId="2D79251D" w14:textId="77777777" w:rsidR="00095E48" w:rsidRDefault="00095E48" w:rsidP="00991E00"/>
    <w:p w14:paraId="1B919C1C" w14:textId="77777777" w:rsidR="00095E48" w:rsidRDefault="00095E48" w:rsidP="00991E00"/>
    <w:p w14:paraId="5232E0FB" w14:textId="77777777" w:rsidR="00095E48" w:rsidRPr="00991E00" w:rsidRDefault="00095E48" w:rsidP="00095E48">
      <w:pPr>
        <w:pStyle w:val="Heading3"/>
        <w:pageBreakBefore/>
        <w:numPr>
          <w:ilvl w:val="0"/>
          <w:numId w:val="0"/>
        </w:numPr>
        <w:rPr>
          <w:rFonts w:ascii="Calibri" w:hAnsi="Calibri"/>
        </w:rPr>
      </w:pPr>
      <w:r w:rsidRPr="00991E00">
        <w:rPr>
          <w:rFonts w:ascii="Calibri" w:hAnsi="Calibri"/>
        </w:rPr>
        <w:lastRenderedPageBreak/>
        <w:t>Career History</w:t>
      </w:r>
    </w:p>
    <w:p w14:paraId="04EDD394" w14:textId="77777777" w:rsidR="00095E48" w:rsidRPr="00991E00" w:rsidRDefault="00095E48" w:rsidP="00095E48">
      <w:pPr>
        <w:pStyle w:val="Heading4"/>
        <w:rPr>
          <w:rFonts w:ascii="Calibri" w:hAnsi="Calibri"/>
          <w:bCs w:val="0"/>
          <w:sz w:val="18"/>
          <w:szCs w:val="20"/>
        </w:rPr>
      </w:pPr>
      <w:proofErr w:type="spellStart"/>
      <w:r>
        <w:rPr>
          <w:rFonts w:ascii="Calibri" w:hAnsi="Calibri"/>
        </w:rPr>
        <w:t>Brinvents</w:t>
      </w:r>
      <w:proofErr w:type="spellEnd"/>
      <w:r>
        <w:rPr>
          <w:rFonts w:ascii="Calibri" w:hAnsi="Calibri"/>
        </w:rPr>
        <w:t xml:space="preserve"> Technologies </w:t>
      </w:r>
      <w:proofErr w:type="spellStart"/>
      <w:r>
        <w:rPr>
          <w:rFonts w:ascii="Calibri" w:hAnsi="Calibri"/>
        </w:rPr>
        <w:t>Pvt</w:t>
      </w:r>
      <w:proofErr w:type="spellEnd"/>
      <w:r>
        <w:rPr>
          <w:rFonts w:ascii="Calibri" w:hAnsi="Calibri"/>
        </w:rPr>
        <w:t xml:space="preserve"> Ltd.,</w:t>
      </w:r>
    </w:p>
    <w:p w14:paraId="54379492" w14:textId="77777777" w:rsidR="006D0435" w:rsidRPr="00991E00" w:rsidRDefault="006D0435">
      <w:pPr>
        <w:rPr>
          <w:rFonts w:ascii="Calibri" w:hAnsi="Calibri"/>
        </w:rPr>
      </w:pPr>
    </w:p>
    <w:sectPr w:rsidR="006D0435" w:rsidRPr="00991E00">
      <w:headerReference w:type="even" r:id="rId8"/>
      <w:footerReference w:type="even" r:id="rId9"/>
      <w:pgSz w:w="11906" w:h="16838"/>
      <w:pgMar w:top="1531" w:right="4360" w:bottom="141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AF29C" w14:textId="77777777" w:rsidR="006722AB" w:rsidRDefault="006722AB">
      <w:r>
        <w:separator/>
      </w:r>
    </w:p>
  </w:endnote>
  <w:endnote w:type="continuationSeparator" w:id="0">
    <w:p w14:paraId="7CE9811D" w14:textId="77777777" w:rsidR="006722AB" w:rsidRDefault="00672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25CF79" w14:textId="577191E8" w:rsidR="006722AB" w:rsidRDefault="006722AB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935" distR="114935" simplePos="0" relativeHeight="251658240" behindDoc="1" locked="0" layoutInCell="1" allowOverlap="1" wp14:anchorId="0B39B144" wp14:editId="3F523347">
              <wp:simplePos x="0" y="0"/>
              <wp:positionH relativeFrom="margin">
                <wp:posOffset>3960495</wp:posOffset>
              </wp:positionH>
              <wp:positionV relativeFrom="page">
                <wp:posOffset>7601585</wp:posOffset>
              </wp:positionV>
              <wp:extent cx="2325370" cy="2513965"/>
              <wp:effectExtent l="0" t="0" r="635" b="635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5370" cy="25139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B0F484" w14:textId="77777777" w:rsidR="006722AB" w:rsidRDefault="006722AB">
                          <w:pPr>
                            <w:pStyle w:val="Heading5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Contact information:</w:t>
                          </w:r>
                        </w:p>
                        <w:p w14:paraId="6FA132D6" w14:textId="24D83FB8" w:rsidR="006722AB" w:rsidRDefault="00095E48">
                          <w:pPr>
                            <w:rPr>
                              <w:rFonts w:cs="Arial"/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rFonts w:cs="Arial"/>
                              <w:sz w:val="18"/>
                            </w:rPr>
                            <w:t>Brinvents</w:t>
                          </w:r>
                          <w:proofErr w:type="spellEnd"/>
                          <w:r>
                            <w:rPr>
                              <w:rFonts w:cs="Arial"/>
                              <w:sz w:val="18"/>
                            </w:rPr>
                            <w:t xml:space="preserve"> Technologies</w:t>
                          </w:r>
                        </w:p>
                        <w:p w14:paraId="05B6CCE5" w14:textId="6420BB57" w:rsidR="006722AB" w:rsidRDefault="00095E48">
                          <w:pPr>
                            <w:rPr>
                              <w:rFonts w:cs="Arial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sz w:val="18"/>
                            </w:rPr>
                            <w:t>Company Address</w:t>
                          </w:r>
                        </w:p>
                        <w:p w14:paraId="50DF1E45" w14:textId="77777777" w:rsidR="006722AB" w:rsidRDefault="006722AB">
                          <w:pPr>
                            <w:rPr>
                              <w:rFonts w:cs="Arial"/>
                              <w:sz w:val="18"/>
                            </w:rPr>
                          </w:pPr>
                        </w:p>
                        <w:p w14:paraId="1A9915EF" w14:textId="17D6644F" w:rsidR="006722AB" w:rsidRDefault="00095E48">
                          <w:pPr>
                            <w:rPr>
                              <w:rFonts w:cs="Arial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sz w:val="18"/>
                            </w:rPr>
                            <w:t xml:space="preserve">Phone </w:t>
                          </w:r>
                        </w:p>
                        <w:p w14:paraId="43757074" w14:textId="77777777" w:rsidR="006722AB" w:rsidRDefault="006722AB">
                          <w:pPr>
                            <w:rPr>
                              <w:rFonts w:cs="Arial"/>
                              <w:sz w:val="18"/>
                            </w:rPr>
                          </w:pPr>
                        </w:p>
                        <w:p w14:paraId="0B67DB80" w14:textId="339C4AC5" w:rsidR="006722AB" w:rsidRDefault="006722AB">
                          <w:pPr>
                            <w:rPr>
                              <w:rFonts w:cs="Arial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sz w:val="18"/>
                            </w:rPr>
                            <w:t>Consulting Manager</w:t>
                          </w:r>
                          <w:r w:rsidR="00095E48">
                            <w:rPr>
                              <w:rFonts w:cs="Arial"/>
                              <w:sz w:val="18"/>
                            </w:rPr>
                            <w:t xml:space="preserve">: </w:t>
                          </w:r>
                          <w:proofErr w:type="spellStart"/>
                          <w:r w:rsidR="00095E48">
                            <w:rPr>
                              <w:rFonts w:cs="Arial"/>
                              <w:sz w:val="18"/>
                            </w:rPr>
                            <w:t>Abhinandhan</w:t>
                          </w:r>
                          <w:proofErr w:type="spellEnd"/>
                        </w:p>
                        <w:p w14:paraId="2A5C6A4F" w14:textId="5FE4FC1E" w:rsidR="006722AB" w:rsidRDefault="006722AB">
                          <w:pPr>
                            <w:rPr>
                              <w:rFonts w:cs="Arial"/>
                              <w:sz w:val="18"/>
                            </w:rPr>
                          </w:pPr>
                          <w:r>
                            <w:rPr>
                              <w:rFonts w:cs="Arial"/>
                              <w:sz w:val="18"/>
                            </w:rPr>
                            <w:t>Phone: +</w:t>
                          </w:r>
                          <w:r w:rsidR="00095E48">
                            <w:rPr>
                              <w:rFonts w:cs="Arial"/>
                              <w:sz w:val="18"/>
                            </w:rPr>
                            <w:t>Number</w:t>
                          </w:r>
                        </w:p>
                        <w:p w14:paraId="36672401" w14:textId="77777777" w:rsidR="006722AB" w:rsidRDefault="006722AB">
                          <w:pPr>
                            <w:rPr>
                              <w:rFonts w:cs="Arial"/>
                              <w:sz w:val="18"/>
                            </w:rPr>
                          </w:pPr>
                        </w:p>
                        <w:p w14:paraId="2DDD02E5" w14:textId="2C9D7B57" w:rsidR="006722AB" w:rsidRDefault="006722AB">
                          <w:r>
                            <w:rPr>
                              <w:bCs/>
                              <w:sz w:val="18"/>
                              <w:lang w:val="de-DE"/>
                            </w:rPr>
                            <w:t xml:space="preserve">E-mail: </w:t>
                          </w:r>
                          <w:hyperlink r:id="rId1" w:history="1">
                            <w:r w:rsidR="00095E48" w:rsidRPr="002B76EF">
                              <w:rPr>
                                <w:rStyle w:val="Hyperlink"/>
                              </w:rPr>
                              <w:t>abhi@brinvents.com</w:t>
                            </w:r>
                          </w:hyperlink>
                        </w:p>
                        <w:p w14:paraId="78C67467" w14:textId="77777777" w:rsidR="00095E48" w:rsidRDefault="00095E4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9" type="#_x0000_t202" style="position:absolute;margin-left:311.85pt;margin-top:598.55pt;width:183.1pt;height:197.95pt;z-index:-251658240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" stroked="f">
              <v:fill opacity="0"/>
              <v:textbox inset="0,0,0,0">
                <w:txbxContent>
                  <w:p w14:paraId="10B0F484" w14:textId="77777777" w:rsidR="006722AB" w:rsidRDefault="006722AB">
                    <w:pPr>
                      <w:pStyle w:val="Heading5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Contact information:</w:t>
                    </w:r>
                  </w:p>
                  <w:p w14:paraId="6FA132D6" w14:textId="24D83FB8" w:rsidR="006722AB" w:rsidRDefault="00095E48">
                    <w:pPr>
                      <w:rPr>
                        <w:rFonts w:cs="Arial"/>
                        <w:sz w:val="18"/>
                      </w:rPr>
                    </w:pPr>
                    <w:proofErr w:type="spellStart"/>
                    <w:r>
                      <w:rPr>
                        <w:rFonts w:cs="Arial"/>
                        <w:sz w:val="18"/>
                      </w:rPr>
                      <w:t>Brinvents</w:t>
                    </w:r>
                    <w:proofErr w:type="spellEnd"/>
                    <w:r>
                      <w:rPr>
                        <w:rFonts w:cs="Arial"/>
                        <w:sz w:val="18"/>
                      </w:rPr>
                      <w:t xml:space="preserve"> Technologies</w:t>
                    </w:r>
                  </w:p>
                  <w:p w14:paraId="05B6CCE5" w14:textId="6420BB57" w:rsidR="006722AB" w:rsidRDefault="00095E48">
                    <w:pPr>
                      <w:rPr>
                        <w:rFonts w:cs="Arial"/>
                        <w:sz w:val="18"/>
                      </w:rPr>
                    </w:pPr>
                    <w:r>
                      <w:rPr>
                        <w:rFonts w:cs="Arial"/>
                        <w:sz w:val="18"/>
                      </w:rPr>
                      <w:t>Company Address</w:t>
                    </w:r>
                  </w:p>
                  <w:p w14:paraId="50DF1E45" w14:textId="77777777" w:rsidR="006722AB" w:rsidRDefault="006722AB">
                    <w:pPr>
                      <w:rPr>
                        <w:rFonts w:cs="Arial"/>
                        <w:sz w:val="18"/>
                      </w:rPr>
                    </w:pPr>
                  </w:p>
                  <w:p w14:paraId="1A9915EF" w14:textId="17D6644F" w:rsidR="006722AB" w:rsidRDefault="00095E48">
                    <w:pPr>
                      <w:rPr>
                        <w:rFonts w:cs="Arial"/>
                        <w:sz w:val="18"/>
                      </w:rPr>
                    </w:pPr>
                    <w:r>
                      <w:rPr>
                        <w:rFonts w:cs="Arial"/>
                        <w:sz w:val="18"/>
                      </w:rPr>
                      <w:t xml:space="preserve">Phone </w:t>
                    </w:r>
                  </w:p>
                  <w:p w14:paraId="43757074" w14:textId="77777777" w:rsidR="006722AB" w:rsidRDefault="006722AB">
                    <w:pPr>
                      <w:rPr>
                        <w:rFonts w:cs="Arial"/>
                        <w:sz w:val="18"/>
                      </w:rPr>
                    </w:pPr>
                  </w:p>
                  <w:p w14:paraId="0B67DB80" w14:textId="339C4AC5" w:rsidR="006722AB" w:rsidRDefault="006722AB">
                    <w:pPr>
                      <w:rPr>
                        <w:rFonts w:cs="Arial"/>
                        <w:sz w:val="18"/>
                      </w:rPr>
                    </w:pPr>
                    <w:r>
                      <w:rPr>
                        <w:rFonts w:cs="Arial"/>
                        <w:sz w:val="18"/>
                      </w:rPr>
                      <w:t>Consulting Manager</w:t>
                    </w:r>
                    <w:r w:rsidR="00095E48">
                      <w:rPr>
                        <w:rFonts w:cs="Arial"/>
                        <w:sz w:val="18"/>
                      </w:rPr>
                      <w:t xml:space="preserve">: </w:t>
                    </w:r>
                    <w:proofErr w:type="spellStart"/>
                    <w:r w:rsidR="00095E48">
                      <w:rPr>
                        <w:rFonts w:cs="Arial"/>
                        <w:sz w:val="18"/>
                      </w:rPr>
                      <w:t>Abhinandhan</w:t>
                    </w:r>
                    <w:proofErr w:type="spellEnd"/>
                  </w:p>
                  <w:p w14:paraId="2A5C6A4F" w14:textId="5FE4FC1E" w:rsidR="006722AB" w:rsidRDefault="006722AB">
                    <w:pPr>
                      <w:rPr>
                        <w:rFonts w:cs="Arial"/>
                        <w:sz w:val="18"/>
                      </w:rPr>
                    </w:pPr>
                    <w:r>
                      <w:rPr>
                        <w:rFonts w:cs="Arial"/>
                        <w:sz w:val="18"/>
                      </w:rPr>
                      <w:t>Phone: +</w:t>
                    </w:r>
                    <w:r w:rsidR="00095E48">
                      <w:rPr>
                        <w:rFonts w:cs="Arial"/>
                        <w:sz w:val="18"/>
                      </w:rPr>
                      <w:t>Number</w:t>
                    </w:r>
                  </w:p>
                  <w:p w14:paraId="36672401" w14:textId="77777777" w:rsidR="006722AB" w:rsidRDefault="006722AB">
                    <w:pPr>
                      <w:rPr>
                        <w:rFonts w:cs="Arial"/>
                        <w:sz w:val="18"/>
                      </w:rPr>
                    </w:pPr>
                  </w:p>
                  <w:p w14:paraId="2DDD02E5" w14:textId="2C9D7B57" w:rsidR="006722AB" w:rsidRDefault="006722AB">
                    <w:r>
                      <w:rPr>
                        <w:bCs/>
                        <w:sz w:val="18"/>
                        <w:lang w:val="de-DE"/>
                      </w:rPr>
                      <w:t xml:space="preserve">E-mail: </w:t>
                    </w:r>
                    <w:hyperlink r:id="rId2" w:history="1">
                      <w:r w:rsidR="00095E48" w:rsidRPr="002B76EF">
                        <w:rPr>
                          <w:rStyle w:val="Hyperlink"/>
                        </w:rPr>
                        <w:t>abhi@brinvents.com</w:t>
                      </w:r>
                    </w:hyperlink>
                  </w:p>
                  <w:p w14:paraId="78C67467" w14:textId="77777777" w:rsidR="00095E48" w:rsidRDefault="00095E48"/>
                </w:txbxContent>
              </v:textbox>
              <w10:wrap anchorx="margin" anchory="page"/>
            </v:shape>
          </w:pict>
        </mc:Fallback>
      </mc:AlternateConten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F4F1F2" w14:textId="77777777" w:rsidR="006722AB" w:rsidRDefault="006722AB">
      <w:r>
        <w:separator/>
      </w:r>
    </w:p>
  </w:footnote>
  <w:footnote w:type="continuationSeparator" w:id="0">
    <w:p w14:paraId="10615CAB" w14:textId="77777777" w:rsidR="006722AB" w:rsidRDefault="006722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E897E7" w14:textId="52B350A2" w:rsidR="006722AB" w:rsidRDefault="006722AB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935" distR="114935" simplePos="0" relativeHeight="251657216" behindDoc="1" locked="0" layoutInCell="1" allowOverlap="1" wp14:anchorId="10919651" wp14:editId="44292B12">
              <wp:simplePos x="0" y="0"/>
              <wp:positionH relativeFrom="margin">
                <wp:posOffset>3960495</wp:posOffset>
              </wp:positionH>
              <wp:positionV relativeFrom="page">
                <wp:posOffset>899795</wp:posOffset>
              </wp:positionV>
              <wp:extent cx="2023110" cy="5943600"/>
              <wp:effectExtent l="0" t="0" r="0" b="1905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23110" cy="59436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40541" w14:textId="77777777" w:rsidR="006722AB" w:rsidRDefault="006722A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8" type="#_x0000_t202" style="position:absolute;margin-left:311.85pt;margin-top:70.85pt;width:159.3pt;height:468pt;z-index:-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" stroked="f">
              <v:fill opacity="0"/>
              <v:textbox inset="0,0,0,0">
                <w:txbxContent>
                  <w:p w14:paraId="2E440541" w14:textId="77777777" w:rsidR="006722AB" w:rsidRDefault="006722AB"/>
                </w:txbxContent>
              </v:textbox>
              <w10:wrap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22B7B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name w:val="WW8Num16"/>
    <w:lvl w:ilvl="0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/>
        <w:color w:val="F09D00"/>
        <w:sz w:val="14"/>
        <w:szCs w:val="14"/>
      </w:rPr>
    </w:lvl>
  </w:abstractNum>
  <w:abstractNum w:abstractNumId="3">
    <w:nsid w:val="00000003"/>
    <w:multiLevelType w:val="singleLevel"/>
    <w:tmpl w:val="00000003"/>
    <w:name w:val="WW8Num20"/>
    <w:lvl w:ilvl="0">
      <w:start w:val="1"/>
      <w:numFmt w:val="bullet"/>
      <w:lvlText w:val=""/>
      <w:lvlJc w:val="left"/>
      <w:pPr>
        <w:tabs>
          <w:tab w:val="num" w:pos="284"/>
        </w:tabs>
        <w:ind w:left="284" w:hanging="284"/>
      </w:pPr>
      <w:rPr>
        <w:rFonts w:ascii="Wingdings" w:hAnsi="Wingdings"/>
        <w:color w:val="F09D00"/>
        <w:sz w:val="14"/>
        <w:szCs w:val="14"/>
      </w:rPr>
    </w:lvl>
  </w:abstractNum>
  <w:abstractNum w:abstractNumId="4">
    <w:nsid w:val="14D8452A"/>
    <w:multiLevelType w:val="hybridMultilevel"/>
    <w:tmpl w:val="AFBEA526"/>
    <w:lvl w:ilvl="0" w:tplc="67520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3595C"/>
    <w:multiLevelType w:val="hybridMultilevel"/>
    <w:tmpl w:val="C5B41424"/>
    <w:lvl w:ilvl="0" w:tplc="67520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CF137C"/>
    <w:multiLevelType w:val="hybridMultilevel"/>
    <w:tmpl w:val="3ED00374"/>
    <w:lvl w:ilvl="0" w:tplc="67520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430686"/>
    <w:multiLevelType w:val="hybridMultilevel"/>
    <w:tmpl w:val="E02A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673E6"/>
    <w:multiLevelType w:val="hybridMultilevel"/>
    <w:tmpl w:val="25DE362A"/>
    <w:lvl w:ilvl="0" w:tplc="67520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defaultTabStop w:val="1304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51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BE6"/>
    <w:rsid w:val="000247EA"/>
    <w:rsid w:val="00030B7E"/>
    <w:rsid w:val="00095E48"/>
    <w:rsid w:val="001B6F11"/>
    <w:rsid w:val="003E184D"/>
    <w:rsid w:val="005013A3"/>
    <w:rsid w:val="00504D9A"/>
    <w:rsid w:val="00514149"/>
    <w:rsid w:val="005C10AB"/>
    <w:rsid w:val="005D1FC3"/>
    <w:rsid w:val="005F7BA4"/>
    <w:rsid w:val="006722AB"/>
    <w:rsid w:val="006D0435"/>
    <w:rsid w:val="00712B1B"/>
    <w:rsid w:val="00726467"/>
    <w:rsid w:val="00844FCD"/>
    <w:rsid w:val="008460A0"/>
    <w:rsid w:val="00991E00"/>
    <w:rsid w:val="009F64E7"/>
    <w:rsid w:val="009F6BE6"/>
    <w:rsid w:val="00A04156"/>
    <w:rsid w:val="00A33EC9"/>
    <w:rsid w:val="00B262A5"/>
    <w:rsid w:val="00DA0893"/>
    <w:rsid w:val="00E359FE"/>
    <w:rsid w:val="00EA5F7B"/>
    <w:rsid w:val="00EB593E"/>
    <w:rsid w:val="00F4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  <w14:docId w14:val="0A506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666666"/>
      <w:kern w:val="1"/>
      <w:sz w:val="4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color w:val="666666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666666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Cs/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60" w:after="60"/>
      <w:outlineLvl w:val="4"/>
    </w:pPr>
    <w:rPr>
      <w:b/>
      <w:bCs/>
      <w:iCs/>
      <w:color w:val="66666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hAnsi="Wingdings"/>
      <w:color w:val="007AC2"/>
      <w:sz w:val="12"/>
      <w:szCs w:val="12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  <w:color w:val="007AC2"/>
      <w:sz w:val="12"/>
      <w:szCs w:val="12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color w:val="007AC2"/>
      <w:sz w:val="14"/>
      <w:szCs w:val="14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Wingdings" w:hAnsi="Wingdings"/>
      <w:color w:val="F09D00"/>
      <w:sz w:val="14"/>
      <w:szCs w:val="14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  <w:color w:val="007AC2"/>
      <w:sz w:val="12"/>
      <w:szCs w:val="12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  <w:color w:val="007AC2"/>
      <w:sz w:val="10"/>
      <w:szCs w:val="10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007AC2"/>
      <w:sz w:val="10"/>
      <w:szCs w:val="10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  <w:color w:val="F09D00"/>
      <w:sz w:val="14"/>
      <w:szCs w:val="14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color w:val="007AC2"/>
      <w:sz w:val="12"/>
      <w:szCs w:val="12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  <w:color w:val="007AC2"/>
      <w:sz w:val="12"/>
      <w:szCs w:val="12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  <w:color w:val="007AC2"/>
      <w:sz w:val="10"/>
      <w:szCs w:val="10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Heading4Char">
    <w:name w:val="Heading 4 Char"/>
    <w:rPr>
      <w:rFonts w:ascii="Arial" w:hAnsi="Arial"/>
      <w:bCs/>
      <w:color w:val="666666"/>
      <w:sz w:val="24"/>
      <w:szCs w:val="24"/>
      <w:lang w:val="sv-SE" w:eastAsia="ar-SA" w:bidi="ar-SA"/>
    </w:rPr>
  </w:style>
  <w:style w:type="character" w:customStyle="1" w:styleId="Rubrik4DateCharChar">
    <w:name w:val="Rubrik 4 Date Char Char"/>
    <w:rPr>
      <w:rFonts w:ascii="Arial" w:hAnsi="Arial"/>
      <w:bCs/>
      <w:color w:val="666666"/>
      <w:sz w:val="18"/>
      <w:szCs w:val="24"/>
      <w:lang w:val="sv-SE" w:eastAsia="ar-SA" w:bidi="ar-SA"/>
    </w:rPr>
  </w:style>
  <w:style w:type="character" w:styleId="Strong">
    <w:name w:val="Strong"/>
    <w:qFormat/>
    <w:rPr>
      <w:b/>
      <w:bCs/>
    </w:rPr>
  </w:style>
  <w:style w:type="character" w:customStyle="1" w:styleId="Heading5Char">
    <w:name w:val="Heading 5 Char"/>
    <w:rPr>
      <w:rFonts w:ascii="Arial" w:hAnsi="Arial"/>
      <w:b/>
      <w:bCs/>
      <w:iCs/>
      <w:color w:val="666666"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BodyText">
    <w:name w:val="Body Text"/>
    <w:basedOn w:val="Normal"/>
    <w:next w:val="Heading4"/>
    <w:rPr>
      <w:rFonts w:cs="Arial"/>
      <w:iCs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Rubrik4Date">
    <w:name w:val="Rubrik 4 Date"/>
    <w:basedOn w:val="Heading4"/>
    <w:pPr>
      <w:numPr>
        <w:numId w:val="0"/>
      </w:numPr>
      <w:outlineLvl w:val="9"/>
    </w:pPr>
    <w:rPr>
      <w:sz w:val="18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ListBullet">
    <w:name w:val="List Bullet"/>
    <w:basedOn w:val="Normal"/>
    <w:pPr>
      <w:numPr>
        <w:numId w:val="3"/>
      </w:numPr>
      <w:spacing w:before="20" w:after="20"/>
    </w:pPr>
    <w:rPr>
      <w:sz w:val="18"/>
    </w:rPr>
  </w:style>
  <w:style w:type="paragraph" w:customStyle="1" w:styleId="Contactinfo">
    <w:name w:val="Contactinfo"/>
    <w:basedOn w:val="Normal"/>
    <w:rPr>
      <w:sz w:val="18"/>
      <w:lang w:val="en-GB"/>
    </w:rPr>
  </w:style>
  <w:style w:type="paragraph" w:customStyle="1" w:styleId="Punktlistatext">
    <w:name w:val="Punktlista text"/>
    <w:basedOn w:val="Normal"/>
    <w:pPr>
      <w:numPr>
        <w:numId w:val="2"/>
      </w:numPr>
    </w:pPr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/>
    </w:rPr>
  </w:style>
  <w:style w:type="paragraph" w:customStyle="1" w:styleId="Framecontents">
    <w:name w:val="Frame contents"/>
    <w:basedOn w:val="BodyText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666666"/>
      <w:kern w:val="1"/>
      <w:sz w:val="48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Cs/>
      <w:iCs/>
      <w:color w:val="666666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color w:val="666666"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Cs/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60" w:after="60"/>
      <w:outlineLvl w:val="4"/>
    </w:pPr>
    <w:rPr>
      <w:b/>
      <w:bCs/>
      <w:iCs/>
      <w:color w:val="666666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hAnsi="Wingdings"/>
      <w:color w:val="007AC2"/>
      <w:sz w:val="12"/>
      <w:szCs w:val="12"/>
    </w:rPr>
  </w:style>
  <w:style w:type="character" w:customStyle="1" w:styleId="WW8Num12z1">
    <w:name w:val="WW8Num12z1"/>
    <w:rPr>
      <w:rFonts w:ascii="Courier New" w:hAnsi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3z0">
    <w:name w:val="WW8Num13z0"/>
    <w:rPr>
      <w:rFonts w:ascii="Wingdings" w:hAnsi="Wingdings"/>
      <w:color w:val="007AC2"/>
      <w:sz w:val="12"/>
      <w:szCs w:val="12"/>
    </w:rPr>
  </w:style>
  <w:style w:type="character" w:customStyle="1" w:styleId="WW8Num13z1">
    <w:name w:val="WW8Num13z1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14z0">
    <w:name w:val="WW8Num14z0"/>
    <w:rPr>
      <w:rFonts w:ascii="Wingdings" w:hAnsi="Wingdings"/>
      <w:color w:val="007AC2"/>
      <w:sz w:val="14"/>
      <w:szCs w:val="14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Wingdings" w:hAnsi="Wingdings"/>
      <w:color w:val="F09D00"/>
      <w:sz w:val="14"/>
      <w:szCs w:val="14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Wingdings" w:hAnsi="Wingdings"/>
      <w:color w:val="007AC2"/>
      <w:sz w:val="12"/>
      <w:szCs w:val="12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8z0">
    <w:name w:val="WW8Num18z0"/>
    <w:rPr>
      <w:rFonts w:ascii="Wingdings" w:hAnsi="Wingdings"/>
      <w:color w:val="007AC2"/>
      <w:sz w:val="10"/>
      <w:szCs w:val="10"/>
    </w:rPr>
  </w:style>
  <w:style w:type="character" w:customStyle="1" w:styleId="WW8Num18z1">
    <w:name w:val="WW8Num18z1"/>
    <w:rPr>
      <w:rFonts w:ascii="Courier New" w:hAnsi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3">
    <w:name w:val="WW8Num18z3"/>
    <w:rPr>
      <w:rFonts w:ascii="Symbol" w:hAnsi="Symbol"/>
    </w:rPr>
  </w:style>
  <w:style w:type="character" w:customStyle="1" w:styleId="WW8Num19z0">
    <w:name w:val="WW8Num19z0"/>
    <w:rPr>
      <w:rFonts w:ascii="Wingdings" w:hAnsi="Wingdings"/>
      <w:color w:val="007AC2"/>
      <w:sz w:val="10"/>
      <w:szCs w:val="10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Wingdings" w:hAnsi="Wingdings"/>
      <w:color w:val="F09D00"/>
      <w:sz w:val="14"/>
      <w:szCs w:val="14"/>
    </w:rPr>
  </w:style>
  <w:style w:type="character" w:customStyle="1" w:styleId="WW8Num20z1">
    <w:name w:val="WW8Num20z1"/>
    <w:rPr>
      <w:rFonts w:ascii="Courier New" w:hAnsi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Wingdings" w:hAnsi="Wingdings"/>
      <w:color w:val="007AC2"/>
      <w:sz w:val="12"/>
      <w:szCs w:val="12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Wingdings" w:hAnsi="Wingdings"/>
      <w:color w:val="007AC2"/>
      <w:sz w:val="12"/>
      <w:szCs w:val="12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Wingdings" w:hAnsi="Wingdings"/>
      <w:color w:val="007AC2"/>
      <w:sz w:val="10"/>
      <w:szCs w:val="10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Heading4Char">
    <w:name w:val="Heading 4 Char"/>
    <w:rPr>
      <w:rFonts w:ascii="Arial" w:hAnsi="Arial"/>
      <w:bCs/>
      <w:color w:val="666666"/>
      <w:sz w:val="24"/>
      <w:szCs w:val="24"/>
      <w:lang w:val="sv-SE" w:eastAsia="ar-SA" w:bidi="ar-SA"/>
    </w:rPr>
  </w:style>
  <w:style w:type="character" w:customStyle="1" w:styleId="Rubrik4DateCharChar">
    <w:name w:val="Rubrik 4 Date Char Char"/>
    <w:rPr>
      <w:rFonts w:ascii="Arial" w:hAnsi="Arial"/>
      <w:bCs/>
      <w:color w:val="666666"/>
      <w:sz w:val="18"/>
      <w:szCs w:val="24"/>
      <w:lang w:val="sv-SE" w:eastAsia="ar-SA" w:bidi="ar-SA"/>
    </w:rPr>
  </w:style>
  <w:style w:type="character" w:styleId="Strong">
    <w:name w:val="Strong"/>
    <w:qFormat/>
    <w:rPr>
      <w:b/>
      <w:bCs/>
    </w:rPr>
  </w:style>
  <w:style w:type="character" w:customStyle="1" w:styleId="Heading5Char">
    <w:name w:val="Heading 5 Char"/>
    <w:rPr>
      <w:rFonts w:ascii="Arial" w:hAnsi="Arial"/>
      <w:b/>
      <w:bCs/>
      <w:iCs/>
      <w:color w:val="666666"/>
    </w:rPr>
  </w:style>
  <w:style w:type="character" w:styleId="Hyperlink">
    <w:name w:val="Hyperlink"/>
    <w:rPr>
      <w:color w:val="0000FF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styleId="BodyText">
    <w:name w:val="Body Text"/>
    <w:basedOn w:val="Normal"/>
    <w:next w:val="Heading4"/>
    <w:rPr>
      <w:rFonts w:cs="Arial"/>
      <w:iCs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Rubrik4Date">
    <w:name w:val="Rubrik 4 Date"/>
    <w:basedOn w:val="Heading4"/>
    <w:pPr>
      <w:numPr>
        <w:numId w:val="0"/>
      </w:numPr>
      <w:outlineLvl w:val="9"/>
    </w:pPr>
    <w:rPr>
      <w:sz w:val="18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ListBullet">
    <w:name w:val="List Bullet"/>
    <w:basedOn w:val="Normal"/>
    <w:pPr>
      <w:numPr>
        <w:numId w:val="3"/>
      </w:numPr>
      <w:spacing w:before="20" w:after="20"/>
    </w:pPr>
    <w:rPr>
      <w:sz w:val="18"/>
    </w:rPr>
  </w:style>
  <w:style w:type="paragraph" w:customStyle="1" w:styleId="Contactinfo">
    <w:name w:val="Contactinfo"/>
    <w:basedOn w:val="Normal"/>
    <w:rPr>
      <w:sz w:val="18"/>
      <w:lang w:val="en-GB"/>
    </w:rPr>
  </w:style>
  <w:style w:type="paragraph" w:customStyle="1" w:styleId="Punktlistatext">
    <w:name w:val="Punktlista text"/>
    <w:basedOn w:val="Normal"/>
    <w:pPr>
      <w:numPr>
        <w:numId w:val="2"/>
      </w:numPr>
    </w:pPr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/>
    </w:rPr>
  </w:style>
  <w:style w:type="paragraph" w:customStyle="1" w:styleId="Framecontents">
    <w:name w:val="Frame contents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bhi@brinvents.com" TargetMode="External"/><Relationship Id="rId2" Type="http://schemas.openxmlformats.org/officeDocument/2006/relationships/hyperlink" Target="mailto:abhi@brinvent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Koncernen\Konsultprofiler\NYA%20KONSULTPROFILER%20DEC2006\Connecta_F&#246;rnamn_Efternamn_20061207_e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\Koncernen\Konsultprofiler\NYA KONSULTPROFILER DEC2006\Connecta_Förnamn_Efternamn_20061207_en.dot</Template>
  <TotalTime>8</TotalTime>
  <Pages>2</Pages>
  <Words>86</Words>
  <Characters>492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Consultant Profile</vt:lpstr>
    </vt:vector>
  </TitlesOfParts>
  <Company>Adylan</Company>
  <LinksUpToDate>false</LinksUpToDate>
  <CharactersWithSpaces>577</CharactersWithSpaces>
  <SharedDoc>false</SharedDoc>
  <HLinks>
    <vt:vector size="6" baseType="variant">
      <vt:variant>
        <vt:i4>6815822</vt:i4>
      </vt:variant>
      <vt:variant>
        <vt:i4>0</vt:i4>
      </vt:variant>
      <vt:variant>
        <vt:i4>0</vt:i4>
      </vt:variant>
      <vt:variant>
        <vt:i4>5</vt:i4>
      </vt:variant>
      <vt:variant>
        <vt:lpwstr>mailto:peter.j.nilsson@tarento.com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Consultant Profile</dc:title>
  <dc:subject/>
  <dc:creator>Beatrice Olsson-Fahlberg</dc:creator>
  <cp:keywords/>
  <dc:description/>
  <cp:lastModifiedBy>Pradeep Nagendra</cp:lastModifiedBy>
  <cp:revision>10</cp:revision>
  <cp:lastPrinted>2004-08-31T07:23:00Z</cp:lastPrinted>
  <dcterms:created xsi:type="dcterms:W3CDTF">2012-09-26T11:41:00Z</dcterms:created>
  <dcterms:modified xsi:type="dcterms:W3CDTF">2014-12-18T14:55:00Z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drad">
    <vt:lpwstr>2011-02-02T18:00:58Z</vt:lpwstr>
  </property>
  <property fmtid="{D5CDD505-2E9C-101B-9397-08002B2CF9AE}" pid="3" name="ContentType">
    <vt:lpwstr>Konsultprofil engelska</vt:lpwstr>
  </property>
  <property fmtid="{D5CDD505-2E9C-101B-9397-08002B2CF9AE}" pid="4" name="KO">
    <vt:lpwstr>13</vt:lpwstr>
  </property>
  <property fmtid="{D5CDD505-2E9C-101B-9397-08002B2CF9AE}" pid="5" name="_dlc_ExpireDate">
    <vt:lpwstr>2010-11-04T23:39:27Z</vt:lpwstr>
  </property>
  <property fmtid="{D5CDD505-2E9C-101B-9397-08002B2CF9AE}" pid="6" name="display_urn:schemas-microsoft-com:office:office#Konsult">
    <vt:lpwstr>Kärreby, Jan</vt:lpwstr>
  </property>
</Properties>
</file>